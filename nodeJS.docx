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E235" w14:textId="77777777" w:rsidR="00144926" w:rsidRDefault="00F569E0">
      <w:r w:rsidRPr="00F569E0">
        <w:rPr>
          <w:b/>
          <w:bCs/>
          <w:u w:val="single"/>
        </w:rPr>
        <w:t>Node.js</w:t>
      </w:r>
      <w:r w:rsidRPr="00F569E0">
        <w:t xml:space="preserve"> is an open source, cross-platform runtime environment for server-side JavaScript. Node.js is required to run JavaScript without a browser support. It uses Google V8 JavaScript engine to execute code.</w:t>
      </w:r>
    </w:p>
    <w:p w14:paraId="52C1583E" w14:textId="0BC8CA61" w:rsidR="00A9204E" w:rsidRDefault="00144926">
      <w:pPr>
        <w:rPr>
          <w:b/>
          <w:bCs/>
        </w:rPr>
      </w:pPr>
      <w:r w:rsidRPr="00D062BB">
        <w:rPr>
          <w:b/>
          <w:bCs/>
        </w:rPr>
        <w:t>D</w:t>
      </w:r>
      <w:r w:rsidR="00F569E0" w:rsidRPr="00D062BB">
        <w:rPr>
          <w:b/>
          <w:bCs/>
        </w:rPr>
        <w:t>ownload</w:t>
      </w:r>
      <w:r w:rsidR="00F569E0" w:rsidRPr="003576FE">
        <w:t xml:space="preserve"> </w:t>
      </w:r>
      <w:r w:rsidR="00F569E0" w:rsidRPr="00F569E0">
        <w:t xml:space="preserve">Node.js source code or a pre-built installer − </w:t>
      </w:r>
      <w:hyperlink r:id="rId8" w:history="1">
        <w:r w:rsidR="00AC1FA6" w:rsidRPr="00183EAB">
          <w:rPr>
            <w:rStyle w:val="Hyperlink"/>
            <w:b/>
            <w:bCs/>
          </w:rPr>
          <w:t>https://nodejs.org/en/download</w:t>
        </w:r>
      </w:hyperlink>
    </w:p>
    <w:p w14:paraId="5140776F" w14:textId="31089CC4" w:rsidR="00AC1FA6" w:rsidRDefault="00AC1FA6">
      <w:pPr>
        <w:rPr>
          <w:b/>
          <w:bCs/>
        </w:rPr>
      </w:pPr>
    </w:p>
    <w:p w14:paraId="3272E784" w14:textId="6AE617E3" w:rsidR="00AC1FA6" w:rsidRDefault="00AC1FA6">
      <w:pPr>
        <w:rPr>
          <w:b/>
          <w:bCs/>
        </w:rPr>
      </w:pPr>
      <w:r w:rsidRPr="00666A65">
        <w:rPr>
          <w:b/>
          <w:bCs/>
        </w:rPr>
        <w:t>Installation on Window</w:t>
      </w:r>
      <w:r w:rsidR="001549AC" w:rsidRPr="00666A65">
        <w:rPr>
          <w:b/>
          <w:bCs/>
        </w:rPr>
        <w:t>s</w:t>
      </w:r>
      <w:r w:rsidR="006F5502">
        <w:rPr>
          <w:b/>
          <w:bCs/>
        </w:rPr>
        <w:t xml:space="preserve"> </w:t>
      </w:r>
      <w:r w:rsidR="006F5502" w:rsidRPr="006F5502">
        <w:rPr>
          <w:b/>
          <w:bCs/>
        </w:rPr>
        <w:t>environment</w:t>
      </w:r>
      <w:r w:rsidR="005C7E65">
        <w:rPr>
          <w:b/>
          <w:bCs/>
        </w:rPr>
        <w:t>:</w:t>
      </w:r>
    </w:p>
    <w:p w14:paraId="05F302DA" w14:textId="56C11B11" w:rsidR="005C7E65" w:rsidRDefault="005C7E65">
      <w:pPr>
        <w:rPr>
          <w:b/>
          <w:bCs/>
        </w:rPr>
      </w:pPr>
    </w:p>
    <w:p w14:paraId="17D9E491" w14:textId="1D225CC1" w:rsidR="00F10E7F" w:rsidRDefault="00E86000" w:rsidP="00E86000">
      <w:pPr>
        <w:pStyle w:val="ListParagraph"/>
        <w:numPr>
          <w:ilvl w:val="0"/>
          <w:numId w:val="24"/>
        </w:numPr>
      </w:pPr>
      <w:r w:rsidRPr="00E86000">
        <w:t>Download and run the .</w:t>
      </w:r>
      <w:proofErr w:type="spellStart"/>
      <w:r w:rsidRPr="00E86000">
        <w:t>msi</w:t>
      </w:r>
      <w:proofErr w:type="spellEnd"/>
      <w:r w:rsidRPr="00E86000">
        <w:t xml:space="preserve"> installer for Node.</w:t>
      </w:r>
    </w:p>
    <w:p w14:paraId="4A4D15EE" w14:textId="77777777" w:rsidR="00F10E7F" w:rsidRDefault="00F10E7F" w:rsidP="00F10E7F">
      <w:pPr>
        <w:pStyle w:val="ListParagraph"/>
      </w:pPr>
    </w:p>
    <w:p w14:paraId="080359E0" w14:textId="79F4A4E2" w:rsidR="00E86000" w:rsidRDefault="00F10E7F" w:rsidP="00F10E7F">
      <w:pPr>
        <w:pStyle w:val="ListParagraph"/>
      </w:pPr>
      <w:r>
        <w:rPr>
          <w:noProof/>
        </w:rPr>
        <w:drawing>
          <wp:inline distT="0" distB="0" distL="0" distR="0" wp14:anchorId="3543CCE5" wp14:editId="6F9083BC">
            <wp:extent cx="4831128" cy="3792483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_and_run_instal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28" cy="37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F4F" w14:textId="29C8F142" w:rsidR="005341F8" w:rsidRDefault="005341F8" w:rsidP="00F10E7F">
      <w:pPr>
        <w:pStyle w:val="ListParagraph"/>
      </w:pPr>
    </w:p>
    <w:p w14:paraId="1CDC365D" w14:textId="2E0110D4" w:rsidR="005341F8" w:rsidRDefault="007816D3" w:rsidP="005341F8">
      <w:pPr>
        <w:pStyle w:val="ListParagraph"/>
        <w:numPr>
          <w:ilvl w:val="0"/>
          <w:numId w:val="24"/>
        </w:numPr>
      </w:pPr>
      <w:r w:rsidRPr="007816D3">
        <w:t>To verify if the installation was successful, enter the command node –v in the terminal window</w:t>
      </w:r>
      <w:r>
        <w:t>.</w:t>
      </w:r>
    </w:p>
    <w:p w14:paraId="79EF4F9B" w14:textId="40F12B2F" w:rsidR="00930418" w:rsidRDefault="00930418" w:rsidP="00CB4763">
      <w:pPr>
        <w:pStyle w:val="ListParagraph"/>
      </w:pPr>
    </w:p>
    <w:p w14:paraId="0B1F1D02" w14:textId="43A89B69" w:rsidR="00CB4763" w:rsidRDefault="00CB4763" w:rsidP="00CB4763">
      <w:pPr>
        <w:pStyle w:val="ListParagraph"/>
      </w:pPr>
    </w:p>
    <w:p w14:paraId="365EE223" w14:textId="71162E21" w:rsidR="00CB4763" w:rsidRDefault="00CB4763" w:rsidP="00CB4763">
      <w:pPr>
        <w:pStyle w:val="ListParagraph"/>
      </w:pPr>
    </w:p>
    <w:p w14:paraId="7AF4AAE2" w14:textId="174CACE5" w:rsidR="00CB4763" w:rsidRDefault="00CB4763" w:rsidP="00CB4763">
      <w:pPr>
        <w:pStyle w:val="ListParagraph"/>
      </w:pPr>
    </w:p>
    <w:p w14:paraId="7DF9921E" w14:textId="77777777" w:rsidR="00CB4763" w:rsidRPr="00CB4763" w:rsidRDefault="00CB4763" w:rsidP="00CB4763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CB4763">
        <w:rPr>
          <w:rFonts w:asciiTheme="minorHAnsi" w:hAnsiTheme="minorHAnsi" w:cstheme="minorHAnsi"/>
          <w:b/>
          <w:bCs/>
          <w:color w:val="auto"/>
          <w:sz w:val="22"/>
          <w:szCs w:val="22"/>
        </w:rPr>
        <w:t>Installation on Mac OS X</w:t>
      </w:r>
    </w:p>
    <w:p w14:paraId="7200D722" w14:textId="77777777" w:rsidR="00CB4763" w:rsidRDefault="00CB4763" w:rsidP="00CB476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CB4763">
        <w:rPr>
          <w:rFonts w:asciiTheme="minorHAnsi" w:hAnsiTheme="minorHAnsi" w:cstheme="minorHAnsi"/>
          <w:sz w:val="22"/>
          <w:szCs w:val="22"/>
        </w:rPr>
        <w:t xml:space="preserve">ownload a pre-compiled binary package </w:t>
      </w:r>
      <w:r>
        <w:rPr>
          <w:rFonts w:asciiTheme="minorHAnsi" w:hAnsiTheme="minorHAnsi" w:cstheme="minorHAnsi"/>
          <w:sz w:val="22"/>
          <w:szCs w:val="22"/>
        </w:rPr>
        <w:t>in</w:t>
      </w:r>
      <w:r w:rsidRPr="00CB4763">
        <w:rPr>
          <w:rFonts w:asciiTheme="minorHAnsi" w:hAnsiTheme="minorHAnsi" w:cstheme="minorHAnsi"/>
          <w:sz w:val="22"/>
          <w:szCs w:val="22"/>
        </w:rPr>
        <w:t> </w:t>
      </w:r>
      <w:hyperlink r:id="rId10" w:tgtFrame="_blank" w:history="1">
        <w:r w:rsidRPr="00CB4763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http://nodejs.org/</w:t>
        </w:r>
      </w:hyperlink>
      <w:r w:rsidRPr="00CB4763">
        <w:rPr>
          <w:rFonts w:asciiTheme="minorHAnsi" w:hAnsiTheme="minorHAnsi" w:cstheme="minorHAnsi"/>
          <w:sz w:val="22"/>
          <w:szCs w:val="22"/>
        </w:rPr>
        <w:t> and click the install button to download the latest package.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7E99AFE" w14:textId="0D5431A2" w:rsidR="00CB4763" w:rsidRPr="00CB4763" w:rsidRDefault="00CB4763" w:rsidP="00CB476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z w:val="22"/>
          <w:szCs w:val="22"/>
        </w:rPr>
      </w:pPr>
      <w:r w:rsidRPr="00CB4763">
        <w:rPr>
          <w:rFonts w:asciiTheme="minorHAnsi" w:hAnsiTheme="minorHAnsi" w:cstheme="minorHAnsi"/>
          <w:sz w:val="22"/>
          <w:szCs w:val="22"/>
        </w:rPr>
        <w:t>Install the package from the </w:t>
      </w:r>
      <w:r w:rsidRPr="00CB4763">
        <w:rPr>
          <w:rFonts w:asciiTheme="minorHAnsi" w:hAnsiTheme="minorHAnsi" w:cstheme="minorHAnsi"/>
          <w:b/>
          <w:bCs/>
          <w:sz w:val="22"/>
          <w:szCs w:val="22"/>
        </w:rPr>
        <w:t>.dmg</w:t>
      </w:r>
      <w:r w:rsidRPr="00CB4763">
        <w:rPr>
          <w:rFonts w:asciiTheme="minorHAnsi" w:hAnsiTheme="minorHAnsi" w:cstheme="minorHAnsi"/>
          <w:sz w:val="22"/>
          <w:szCs w:val="22"/>
        </w:rPr>
        <w:t> by following the install wizard which will install both node and </w:t>
      </w:r>
      <w:proofErr w:type="spellStart"/>
      <w:r w:rsidRPr="00CB4763">
        <w:rPr>
          <w:rFonts w:asciiTheme="minorHAnsi" w:hAnsiTheme="minorHAnsi" w:cstheme="minorHAnsi"/>
          <w:b/>
          <w:bCs/>
          <w:sz w:val="22"/>
          <w:szCs w:val="22"/>
        </w:rPr>
        <w:t>npm</w:t>
      </w:r>
      <w:proofErr w:type="spellEnd"/>
      <w:r w:rsidRPr="00CB476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B4763">
        <w:rPr>
          <w:rFonts w:asciiTheme="minorHAnsi" w:hAnsiTheme="minorHAnsi" w:cstheme="minorHAnsi"/>
          <w:sz w:val="22"/>
          <w:szCs w:val="22"/>
        </w:rPr>
        <w:t>npm</w:t>
      </w:r>
      <w:proofErr w:type="spellEnd"/>
      <w:r w:rsidRPr="00CB4763">
        <w:rPr>
          <w:rFonts w:asciiTheme="minorHAnsi" w:hAnsiTheme="minorHAnsi" w:cstheme="minorHAnsi"/>
          <w:sz w:val="22"/>
          <w:szCs w:val="22"/>
        </w:rPr>
        <w:t xml:space="preserve"> is Node Package Manager which facilitates installation of additional packages for node.js.</w:t>
      </w:r>
    </w:p>
    <w:p w14:paraId="4A5F6469" w14:textId="77777777" w:rsidR="0059130E" w:rsidRDefault="0059130E" w:rsidP="00CB476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C5F93CB" wp14:editId="1D690179">
            <wp:extent cx="4763165" cy="350568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-OS-nodeJ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645" w14:textId="77777777" w:rsidR="0059130E" w:rsidRDefault="0059130E" w:rsidP="00CB4763">
      <w:pPr>
        <w:rPr>
          <w:rFonts w:cstheme="minorHAnsi"/>
        </w:rPr>
      </w:pPr>
    </w:p>
    <w:p w14:paraId="77EBC063" w14:textId="33794D57" w:rsidR="00CB4763" w:rsidRDefault="0059130E" w:rsidP="00CB476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EC255EE" wp14:editId="379E70BD">
            <wp:extent cx="4741943" cy="3295650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-nodeJ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20" cy="33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C5E4" w14:textId="32EC9A04" w:rsidR="0059130E" w:rsidRDefault="0059130E" w:rsidP="00CB4763">
      <w:pPr>
        <w:rPr>
          <w:rFonts w:cstheme="minorHAnsi"/>
        </w:rPr>
      </w:pPr>
    </w:p>
    <w:p w14:paraId="39DD4B4B" w14:textId="77777777" w:rsidR="0059130E" w:rsidRPr="00CB4763" w:rsidRDefault="0059130E" w:rsidP="00CB4763">
      <w:pPr>
        <w:rPr>
          <w:rFonts w:cstheme="minorHAnsi"/>
        </w:rPr>
      </w:pPr>
      <w:bookmarkStart w:id="0" w:name="_GoBack"/>
      <w:bookmarkEnd w:id="0"/>
    </w:p>
    <w:p w14:paraId="2A40860F" w14:textId="77777777" w:rsidR="00CB4763" w:rsidRPr="00CB4763" w:rsidRDefault="00CB4763" w:rsidP="00CB4763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CB4763">
        <w:rPr>
          <w:rFonts w:asciiTheme="minorHAnsi" w:hAnsiTheme="minorHAnsi" w:cstheme="minorHAnsi"/>
          <w:b/>
          <w:bCs/>
          <w:color w:val="auto"/>
          <w:sz w:val="22"/>
          <w:szCs w:val="22"/>
        </w:rPr>
        <w:t>Installation on Linux</w:t>
      </w:r>
    </w:p>
    <w:p w14:paraId="0863BD1A" w14:textId="3ED107C5" w:rsidR="00CB4763" w:rsidRPr="00CB4763" w:rsidRDefault="00CB4763" w:rsidP="00CB4763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B4763">
        <w:rPr>
          <w:rFonts w:asciiTheme="minorHAnsi" w:hAnsiTheme="minorHAnsi" w:cstheme="minorHAnsi"/>
          <w:sz w:val="22"/>
          <w:szCs w:val="22"/>
        </w:rPr>
        <w:t>nstall</w:t>
      </w:r>
      <w:proofErr w:type="spellEnd"/>
      <w:r w:rsidRPr="00CB476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B4763">
        <w:rPr>
          <w:rFonts w:asciiTheme="minorHAnsi" w:hAnsiTheme="minorHAnsi" w:cstheme="minorHAnsi"/>
          <w:sz w:val="22"/>
          <w:szCs w:val="22"/>
        </w:rPr>
        <w:t>a number of</w:t>
      </w:r>
      <w:proofErr w:type="gramEnd"/>
      <w:r w:rsidRPr="00CB4763">
        <w:rPr>
          <w:rFonts w:asciiTheme="minorHAnsi" w:hAnsiTheme="minorHAnsi" w:cstheme="minorHAnsi"/>
          <w:sz w:val="22"/>
          <w:szCs w:val="22"/>
        </w:rPr>
        <w:t xml:space="preserve"> dependencies before you can install Node.js and NPM.</w:t>
      </w:r>
    </w:p>
    <w:p w14:paraId="755A4524" w14:textId="77777777" w:rsidR="00CB4763" w:rsidRPr="00CB4763" w:rsidRDefault="00CB4763" w:rsidP="00CB4763">
      <w:pPr>
        <w:pStyle w:val="NormalWeb"/>
        <w:numPr>
          <w:ilvl w:val="0"/>
          <w:numId w:val="25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sz w:val="22"/>
          <w:szCs w:val="22"/>
        </w:rPr>
      </w:pPr>
      <w:r w:rsidRPr="00CB4763">
        <w:rPr>
          <w:rFonts w:asciiTheme="minorHAnsi" w:hAnsiTheme="minorHAnsi" w:cstheme="minorHAnsi"/>
          <w:b/>
          <w:bCs/>
          <w:sz w:val="22"/>
          <w:szCs w:val="22"/>
        </w:rPr>
        <w:t>Ruby</w:t>
      </w:r>
      <w:r w:rsidRPr="00CB4763">
        <w:rPr>
          <w:rFonts w:asciiTheme="minorHAnsi" w:hAnsiTheme="minorHAnsi" w:cstheme="minorHAnsi"/>
          <w:sz w:val="22"/>
          <w:szCs w:val="22"/>
        </w:rPr>
        <w:t> and </w:t>
      </w:r>
      <w:r w:rsidRPr="00CB4763">
        <w:rPr>
          <w:rFonts w:asciiTheme="minorHAnsi" w:hAnsiTheme="minorHAnsi" w:cstheme="minorHAnsi"/>
          <w:b/>
          <w:bCs/>
          <w:sz w:val="22"/>
          <w:szCs w:val="22"/>
        </w:rPr>
        <w:t>GCC</w:t>
      </w:r>
      <w:r w:rsidRPr="00CB4763">
        <w:rPr>
          <w:rFonts w:asciiTheme="minorHAnsi" w:hAnsiTheme="minorHAnsi" w:cstheme="minorHAnsi"/>
          <w:sz w:val="22"/>
          <w:szCs w:val="22"/>
        </w:rPr>
        <w:t>. You’ll need Ruby 1.8.6 or newer and GCC 4.2 or newer.</w:t>
      </w:r>
    </w:p>
    <w:p w14:paraId="2F9AAE70" w14:textId="57823176" w:rsidR="00486E87" w:rsidRDefault="00CB4763" w:rsidP="00CB4763">
      <w:pPr>
        <w:pStyle w:val="NormalWeb"/>
        <w:numPr>
          <w:ilvl w:val="0"/>
          <w:numId w:val="25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sz w:val="22"/>
          <w:szCs w:val="22"/>
        </w:rPr>
      </w:pPr>
      <w:r w:rsidRPr="00CB4763">
        <w:rPr>
          <w:rFonts w:asciiTheme="minorHAnsi" w:hAnsiTheme="minorHAnsi" w:cstheme="minorHAnsi"/>
          <w:b/>
          <w:bCs/>
          <w:sz w:val="22"/>
          <w:szCs w:val="22"/>
        </w:rPr>
        <w:lastRenderedPageBreak/>
        <w:t>Homebrew</w:t>
      </w:r>
      <w:r w:rsidRPr="00CB4763">
        <w:rPr>
          <w:rFonts w:asciiTheme="minorHAnsi" w:hAnsiTheme="minorHAnsi" w:cstheme="minorHAnsi"/>
          <w:sz w:val="22"/>
          <w:szCs w:val="22"/>
        </w:rPr>
        <w:t>. Homebrew is a package manager originally designed for Mac, but it’s been ported to</w:t>
      </w:r>
      <w:r w:rsidR="00486E87">
        <w:rPr>
          <w:rFonts w:asciiTheme="minorHAnsi" w:hAnsiTheme="minorHAnsi" w:cstheme="minorHAnsi"/>
          <w:sz w:val="22"/>
          <w:szCs w:val="22"/>
        </w:rPr>
        <w:t xml:space="preserve"> </w:t>
      </w:r>
      <w:r w:rsidRPr="00CB4763">
        <w:rPr>
          <w:rFonts w:asciiTheme="minorHAnsi" w:hAnsiTheme="minorHAnsi" w:cstheme="minorHAnsi"/>
          <w:sz w:val="22"/>
          <w:szCs w:val="22"/>
        </w:rPr>
        <w:t xml:space="preserve">Linux as </w:t>
      </w:r>
      <w:proofErr w:type="spellStart"/>
      <w:r w:rsidRPr="00CB4763">
        <w:rPr>
          <w:rFonts w:asciiTheme="minorHAnsi" w:hAnsiTheme="minorHAnsi" w:cstheme="minorHAnsi"/>
          <w:sz w:val="22"/>
          <w:szCs w:val="22"/>
        </w:rPr>
        <w:t>Linuxbrew</w:t>
      </w:r>
      <w:proofErr w:type="spellEnd"/>
      <w:r w:rsidRPr="00CB476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31B66D9" w14:textId="6346D65E" w:rsidR="00CB4763" w:rsidRPr="00CB4763" w:rsidRDefault="00CB4763" w:rsidP="00486E87">
      <w:pPr>
        <w:pStyle w:val="NormalWeb"/>
        <w:spacing w:before="120" w:beforeAutospacing="0" w:after="144" w:afterAutospacing="0"/>
        <w:ind w:left="408" w:right="48" w:firstLine="312"/>
        <w:jc w:val="both"/>
        <w:rPr>
          <w:rFonts w:asciiTheme="minorHAnsi" w:hAnsiTheme="minorHAnsi" w:cstheme="minorHAnsi"/>
          <w:sz w:val="22"/>
          <w:szCs w:val="22"/>
        </w:rPr>
      </w:pPr>
      <w:r w:rsidRPr="00CB4763">
        <w:rPr>
          <w:rFonts w:asciiTheme="minorHAnsi" w:hAnsiTheme="minorHAnsi" w:cstheme="minorHAnsi"/>
          <w:sz w:val="22"/>
          <w:szCs w:val="22"/>
        </w:rPr>
        <w:t>Homebrew at </w:t>
      </w:r>
      <w:hyperlink r:id="rId13" w:tgtFrame="_blank" w:history="1">
        <w:r w:rsidRPr="00CB4763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http://brew.sh/</w:t>
        </w:r>
      </w:hyperlink>
      <w:r w:rsidRPr="00CB4763">
        <w:rPr>
          <w:rFonts w:asciiTheme="minorHAnsi" w:hAnsiTheme="minorHAnsi" w:cstheme="minorHAnsi"/>
          <w:sz w:val="22"/>
          <w:szCs w:val="22"/>
        </w:rPr>
        <w:t xml:space="preserve"> and </w:t>
      </w:r>
      <w:proofErr w:type="spellStart"/>
      <w:r w:rsidRPr="00CB4763">
        <w:rPr>
          <w:rFonts w:asciiTheme="minorHAnsi" w:hAnsiTheme="minorHAnsi" w:cstheme="minorHAnsi"/>
          <w:sz w:val="22"/>
          <w:szCs w:val="22"/>
        </w:rPr>
        <w:t>Linuxbrew</w:t>
      </w:r>
      <w:proofErr w:type="spellEnd"/>
      <w:r w:rsidRPr="00CB4763">
        <w:rPr>
          <w:rFonts w:asciiTheme="minorHAnsi" w:hAnsiTheme="minorHAnsi" w:cstheme="minorHAnsi"/>
          <w:sz w:val="22"/>
          <w:szCs w:val="22"/>
        </w:rPr>
        <w:t xml:space="preserve"> at </w:t>
      </w:r>
      <w:hyperlink r:id="rId14" w:tgtFrame="_blank" w:history="1">
        <w:r w:rsidRPr="00CB4763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</w:rPr>
          <w:t>http://brew.sh/linuxbrew</w:t>
        </w:r>
      </w:hyperlink>
    </w:p>
    <w:p w14:paraId="17C93DCD" w14:textId="623BF6C0" w:rsidR="00CB4763" w:rsidRPr="00CB4763" w:rsidRDefault="00CB4763" w:rsidP="00486E87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22"/>
          <w:szCs w:val="22"/>
        </w:rPr>
      </w:pPr>
      <w:r w:rsidRPr="00CB4763">
        <w:rPr>
          <w:rFonts w:asciiTheme="minorHAnsi" w:hAnsiTheme="minorHAnsi" w:cstheme="minorHAnsi"/>
          <w:sz w:val="22"/>
          <w:szCs w:val="22"/>
        </w:rPr>
        <w:t>Once these dependencies are installed, you may install Node.js by using the following command on the terminal −</w:t>
      </w:r>
      <w:r w:rsidR="00486E87">
        <w:rPr>
          <w:rFonts w:asciiTheme="minorHAnsi" w:hAnsiTheme="minorHAnsi" w:cstheme="minorHAnsi"/>
          <w:sz w:val="22"/>
          <w:szCs w:val="22"/>
        </w:rPr>
        <w:t xml:space="preserve"> </w:t>
      </w:r>
      <w:r w:rsidRPr="00CB4763">
        <w:rPr>
          <w:rFonts w:asciiTheme="minorHAnsi" w:hAnsiTheme="minorHAnsi" w:cstheme="minorHAnsi"/>
          <w:sz w:val="22"/>
          <w:szCs w:val="22"/>
        </w:rPr>
        <w:t>brew install node.</w:t>
      </w:r>
    </w:p>
    <w:p w14:paraId="73918C5A" w14:textId="77777777" w:rsidR="00CB4763" w:rsidRPr="00CB4763" w:rsidRDefault="00CB4763" w:rsidP="00CB4763">
      <w:pPr>
        <w:pStyle w:val="ListParagraph"/>
        <w:rPr>
          <w:rFonts w:cstheme="minorHAnsi"/>
        </w:rPr>
      </w:pPr>
    </w:p>
    <w:sectPr w:rsidR="00CB4763" w:rsidRPr="00CB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CAD5259"/>
    <w:multiLevelType w:val="hybridMultilevel"/>
    <w:tmpl w:val="80303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15E52"/>
    <w:multiLevelType w:val="multilevel"/>
    <w:tmpl w:val="736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11"/>
  </w:num>
  <w:num w:numId="23">
    <w:abstractNumId w:val="24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7F"/>
    <w:rsid w:val="00144926"/>
    <w:rsid w:val="001549AC"/>
    <w:rsid w:val="002A797F"/>
    <w:rsid w:val="003576FE"/>
    <w:rsid w:val="00486E87"/>
    <w:rsid w:val="005341F8"/>
    <w:rsid w:val="0059130E"/>
    <w:rsid w:val="005C7E65"/>
    <w:rsid w:val="00645252"/>
    <w:rsid w:val="00666A65"/>
    <w:rsid w:val="006D3D74"/>
    <w:rsid w:val="006F5502"/>
    <w:rsid w:val="007816D3"/>
    <w:rsid w:val="0083569A"/>
    <w:rsid w:val="00930418"/>
    <w:rsid w:val="00A9204E"/>
    <w:rsid w:val="00AC1FA6"/>
    <w:rsid w:val="00CB4763"/>
    <w:rsid w:val="00D062BB"/>
    <w:rsid w:val="00E86000"/>
    <w:rsid w:val="00F10E7F"/>
    <w:rsid w:val="00F5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5314"/>
  <w15:chartTrackingRefBased/>
  <w15:docId w15:val="{5302E99A-7C4D-41AF-948D-2705BE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AC1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C7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47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hyperlink" Target="http://brew.sh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yperlink" Target="http://linuxbrew.s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</dc:creator>
  <cp:keywords/>
  <dc:description/>
  <cp:lastModifiedBy>Manika Sahu</cp:lastModifiedBy>
  <cp:revision>24</cp:revision>
  <dcterms:created xsi:type="dcterms:W3CDTF">2020-01-07T05:16:00Z</dcterms:created>
  <dcterms:modified xsi:type="dcterms:W3CDTF">2020-01-07T05:42:00Z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